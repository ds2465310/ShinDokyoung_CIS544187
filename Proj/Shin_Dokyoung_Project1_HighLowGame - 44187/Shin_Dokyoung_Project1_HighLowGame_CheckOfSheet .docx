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E8057" w14:textId="77777777" w:rsidR="003C078F" w:rsidRDefault="004778CF">
      <w:pPr>
        <w:spacing w:before="75" w:line="160" w:lineRule="exact"/>
        <w:ind w:left="4020" w:right="459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w w:val="102"/>
          <w:sz w:val="15"/>
          <w:szCs w:val="15"/>
        </w:rPr>
        <w:t>Cr</w:t>
      </w:r>
      <w:r>
        <w:rPr>
          <w:rFonts w:ascii="Arial" w:eastAsia="Arial" w:hAnsi="Arial" w:cs="Arial"/>
          <w:w w:val="102"/>
          <w:sz w:val="15"/>
          <w:szCs w:val="15"/>
        </w:rPr>
        <w:t>o</w:t>
      </w:r>
      <w:r>
        <w:rPr>
          <w:rFonts w:ascii="Arial" w:eastAsia="Arial" w:hAnsi="Arial" w:cs="Arial"/>
          <w:spacing w:val="1"/>
          <w:w w:val="102"/>
          <w:sz w:val="15"/>
          <w:szCs w:val="15"/>
        </w:rPr>
        <w:t>ss-</w:t>
      </w:r>
      <w:r>
        <w:rPr>
          <w:rFonts w:ascii="Arial" w:eastAsia="Arial" w:hAnsi="Arial" w:cs="Arial"/>
          <w:w w:val="102"/>
          <w:sz w:val="15"/>
          <w:szCs w:val="15"/>
        </w:rPr>
        <w:t>Li</w:t>
      </w:r>
      <w:r>
        <w:rPr>
          <w:rFonts w:ascii="Arial" w:eastAsia="Arial" w:hAnsi="Arial" w:cs="Arial"/>
          <w:spacing w:val="1"/>
          <w:w w:val="102"/>
          <w:sz w:val="15"/>
          <w:szCs w:val="15"/>
        </w:rPr>
        <w:t>s</w:t>
      </w:r>
      <w:r>
        <w:rPr>
          <w:rFonts w:ascii="Arial" w:eastAsia="Arial" w:hAnsi="Arial" w:cs="Arial"/>
          <w:w w:val="102"/>
          <w:sz w:val="15"/>
          <w:szCs w:val="15"/>
        </w:rPr>
        <w:t>t</w:t>
      </w:r>
    </w:p>
    <w:p w14:paraId="1AFE4A7F" w14:textId="77777777" w:rsidR="003C078F" w:rsidRDefault="003C078F">
      <w:pPr>
        <w:spacing w:before="10" w:line="160" w:lineRule="exact"/>
        <w:rPr>
          <w:sz w:val="16"/>
          <w:szCs w:val="16"/>
        </w:rPr>
      </w:pPr>
    </w:p>
    <w:p w14:paraId="287CA927" w14:textId="77777777" w:rsidR="003C078F" w:rsidRDefault="003C078F">
      <w:pPr>
        <w:spacing w:line="200" w:lineRule="exact"/>
      </w:pPr>
    </w:p>
    <w:p w14:paraId="51720DCA" w14:textId="77777777" w:rsidR="003C078F" w:rsidRDefault="003C078F">
      <w:pPr>
        <w:spacing w:line="200" w:lineRule="exact"/>
      </w:pPr>
    </w:p>
    <w:p w14:paraId="1F87E94F" w14:textId="77777777" w:rsidR="003C078F" w:rsidRDefault="004778CF">
      <w:pPr>
        <w:spacing w:line="680" w:lineRule="exact"/>
        <w:ind w:left="410"/>
        <w:rPr>
          <w:rFonts w:ascii="Arial" w:eastAsia="Arial" w:hAnsi="Arial" w:cs="Arial"/>
          <w:sz w:val="61"/>
          <w:szCs w:val="61"/>
        </w:rPr>
      </w:pP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C</w:t>
      </w:r>
      <w:r>
        <w:rPr>
          <w:rFonts w:ascii="Arial" w:eastAsia="Arial" w:hAnsi="Arial" w:cs="Arial"/>
          <w:b/>
          <w:position w:val="-1"/>
          <w:sz w:val="61"/>
          <w:szCs w:val="61"/>
        </w:rPr>
        <w:t>ro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s</w:t>
      </w:r>
      <w:r>
        <w:rPr>
          <w:rFonts w:ascii="Arial" w:eastAsia="Arial" w:hAnsi="Arial" w:cs="Arial"/>
          <w:b/>
          <w:position w:val="-1"/>
          <w:sz w:val="61"/>
          <w:szCs w:val="61"/>
        </w:rPr>
        <w:t>s</w:t>
      </w:r>
      <w:r>
        <w:rPr>
          <w:rFonts w:ascii="Arial" w:eastAsia="Arial" w:hAnsi="Arial" w:cs="Arial"/>
          <w:b/>
          <w:spacing w:val="17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Re</w:t>
      </w:r>
      <w:r>
        <w:rPr>
          <w:rFonts w:ascii="Arial" w:eastAsia="Arial" w:hAnsi="Arial" w:cs="Arial"/>
          <w:b/>
          <w:position w:val="-1"/>
          <w:sz w:val="61"/>
          <w:szCs w:val="61"/>
        </w:rPr>
        <w:t>f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position w:val="-1"/>
          <w:sz w:val="61"/>
          <w:szCs w:val="61"/>
        </w:rPr>
        <w:t>r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position w:val="-1"/>
          <w:sz w:val="61"/>
          <w:szCs w:val="61"/>
        </w:rPr>
        <w:t>n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c</w:t>
      </w:r>
      <w:r>
        <w:rPr>
          <w:rFonts w:ascii="Arial" w:eastAsia="Arial" w:hAnsi="Arial" w:cs="Arial"/>
          <w:b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spacing w:val="29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position w:val="-1"/>
          <w:sz w:val="61"/>
          <w:szCs w:val="61"/>
        </w:rPr>
        <w:t>for</w:t>
      </w:r>
      <w:r>
        <w:rPr>
          <w:rFonts w:ascii="Arial" w:eastAsia="Arial" w:hAnsi="Arial" w:cs="Arial"/>
          <w:b/>
          <w:spacing w:val="8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position w:val="-1"/>
          <w:sz w:val="61"/>
          <w:szCs w:val="61"/>
        </w:rPr>
        <w:t>Pro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jec</w:t>
      </w:r>
      <w:r>
        <w:rPr>
          <w:rFonts w:ascii="Arial" w:eastAsia="Arial" w:hAnsi="Arial" w:cs="Arial"/>
          <w:b/>
          <w:position w:val="-1"/>
          <w:sz w:val="61"/>
          <w:szCs w:val="61"/>
        </w:rPr>
        <w:t>t</w:t>
      </w:r>
      <w:r>
        <w:rPr>
          <w:rFonts w:ascii="Arial" w:eastAsia="Arial" w:hAnsi="Arial" w:cs="Arial"/>
          <w:b/>
          <w:spacing w:val="21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61"/>
          <w:szCs w:val="61"/>
        </w:rPr>
        <w:t>1</w:t>
      </w:r>
    </w:p>
    <w:p w14:paraId="3C0E36E5" w14:textId="77777777" w:rsidR="003C078F" w:rsidRDefault="003C078F">
      <w:pPr>
        <w:spacing w:before="18" w:line="200" w:lineRule="exact"/>
      </w:pPr>
    </w:p>
    <w:p w14:paraId="085CB5B4" w14:textId="77777777" w:rsidR="003C078F" w:rsidRDefault="004778CF">
      <w:pPr>
        <w:spacing w:line="160" w:lineRule="exact"/>
        <w:ind w:left="4370" w:right="387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Where</w:t>
      </w:r>
      <w:r>
        <w:rPr>
          <w:rFonts w:ascii="Arial" w:eastAsia="Arial" w:hAnsi="Arial" w:cs="Arial"/>
          <w:b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1"/>
          <w:sz w:val="15"/>
          <w:szCs w:val="15"/>
        </w:rPr>
        <w:t>i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15"/>
          <w:szCs w:val="15"/>
        </w:rPr>
        <w:t>C</w:t>
      </w:r>
      <w:r>
        <w:rPr>
          <w:rFonts w:ascii="Arial" w:eastAsia="Arial" w:hAnsi="Arial" w:cs="Arial"/>
          <w:b/>
          <w:w w:val="102"/>
          <w:sz w:val="15"/>
          <w:szCs w:val="15"/>
        </w:rPr>
        <w:t>ode</w:t>
      </w:r>
    </w:p>
    <w:p w14:paraId="67B36AF1" w14:textId="77777777" w:rsidR="003C078F" w:rsidRDefault="003C078F">
      <w:pPr>
        <w:spacing w:before="10" w:line="0" w:lineRule="atLeast"/>
        <w:rPr>
          <w:sz w:val="1"/>
          <w:szCs w:val="1"/>
        </w:rPr>
      </w:pPr>
    </w:p>
    <w:tbl>
      <w:tblPr>
        <w:tblW w:w="8447" w:type="dxa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23"/>
        <w:gridCol w:w="2378"/>
        <w:gridCol w:w="4644"/>
      </w:tblGrid>
      <w:tr w:rsidR="004778CF" w14:paraId="2677822E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A945D" w14:textId="77777777" w:rsidR="003C078F" w:rsidRPr="004778CF" w:rsidRDefault="004778CF">
            <w:pPr>
              <w:spacing w:before="4"/>
              <w:ind w:left="7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b/>
                <w:w w:val="102"/>
              </w:rPr>
              <w:t>hapter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A9471" w14:textId="77777777" w:rsidR="003C078F" w:rsidRPr="004778CF" w:rsidRDefault="004778CF">
            <w:pPr>
              <w:spacing w:before="4"/>
              <w:ind w:left="101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b/>
                <w:w w:val="102"/>
              </w:rPr>
              <w:t>ec</w:t>
            </w: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on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D9906" w14:textId="77777777" w:rsidR="003C078F" w:rsidRPr="004778CF" w:rsidRDefault="004778CF">
            <w:pPr>
              <w:spacing w:before="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w w:val="102"/>
              </w:rPr>
              <w:t>Top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c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4838C" w14:textId="77777777" w:rsidR="003C078F" w:rsidRPr="004778CF" w:rsidRDefault="004778CF">
            <w:pPr>
              <w:spacing w:before="4"/>
              <w:ind w:left="13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</w:rPr>
              <w:t>L</w:t>
            </w:r>
            <w:r w:rsidRPr="004778CF">
              <w:rPr>
                <w:rFonts w:ascii="Arial" w:eastAsia="Arial" w:hAnsi="Arial" w:cs="Arial"/>
                <w:b/>
                <w:spacing w:val="-1"/>
              </w:rPr>
              <w:t>i</w:t>
            </w:r>
            <w:r w:rsidRPr="004778CF">
              <w:rPr>
                <w:rFonts w:ascii="Arial" w:eastAsia="Arial" w:hAnsi="Arial" w:cs="Arial"/>
                <w:b/>
              </w:rPr>
              <w:t>ne</w:t>
            </w:r>
            <w:r w:rsidRPr="004778CF">
              <w:rPr>
                <w:rFonts w:ascii="Arial" w:eastAsia="Arial" w:hAnsi="Arial" w:cs="Arial"/>
                <w:b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b/>
                <w:w w:val="102"/>
              </w:rPr>
              <w:t>nu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b/>
                <w:w w:val="102"/>
              </w:rPr>
              <w:t>ber</w:t>
            </w:r>
          </w:p>
        </w:tc>
      </w:tr>
      <w:tr w:rsidR="004778CF" w14:paraId="32235D06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9DCFA" w14:textId="77777777" w:rsidR="003C078F" w:rsidRPr="004778CF" w:rsidRDefault="004778CF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3A7C" w14:textId="77777777" w:rsidR="003C078F" w:rsidRPr="004778CF" w:rsidRDefault="004778CF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394D1" w14:textId="77777777" w:rsidR="003C078F" w:rsidRPr="004778CF" w:rsidRDefault="004778CF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u</w:t>
            </w:r>
            <w:r w:rsidRPr="004778CF">
              <w:rPr>
                <w:rFonts w:ascii="Arial" w:eastAsia="Arial" w:hAnsi="Arial" w:cs="Arial"/>
                <w:w w:val="102"/>
              </w:rPr>
              <w:t>t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0F3BC" w14:textId="4A9B075F" w:rsidR="003C078F" w:rsidRDefault="004778CF" w:rsidP="00D61D4D">
            <w:r>
              <w:t xml:space="preserve"> </w:t>
            </w:r>
            <w:r w:rsidR="00D61D4D">
              <w:t>Used throughout entire project</w:t>
            </w:r>
          </w:p>
        </w:tc>
      </w:tr>
      <w:tr w:rsidR="004778CF" w14:paraId="00CA51F2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46E0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E850B" w14:textId="77777777" w:rsidR="003C078F" w:rsidRPr="004778CF" w:rsidRDefault="004778CF">
            <w:pPr>
              <w:spacing w:before="14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2EA29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E07B4" w14:textId="5553F699" w:rsidR="003C078F" w:rsidRPr="004778CF" w:rsidRDefault="004778CF">
            <w:pPr>
              <w:spacing w:before="14"/>
              <w:ind w:left="13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</w:rPr>
              <w:t>io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="00422CC7">
              <w:rPr>
                <w:rFonts w:ascii="Arial" w:eastAsia="Arial" w:hAnsi="Arial" w:cs="Arial"/>
              </w:rPr>
              <w:t>dlib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Pr="004778CF">
              <w:rPr>
                <w:rFonts w:ascii="Arial" w:eastAsia="Arial" w:hAnsi="Arial" w:cs="Arial"/>
                <w:spacing w:val="-1"/>
              </w:rPr>
              <w:t>r</w:t>
            </w:r>
            <w:r w:rsidRPr="004778CF">
              <w:rPr>
                <w:rFonts w:ascii="Arial" w:eastAsia="Arial" w:hAnsi="Arial" w:cs="Arial"/>
              </w:rPr>
              <w:t>ing,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proofErr w:type="spellEnd"/>
          </w:p>
        </w:tc>
      </w:tr>
      <w:tr w:rsidR="004778CF" w14:paraId="2021C60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6645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34222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CD51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/</w:t>
            </w:r>
            <w:r w:rsidRPr="004778CF">
              <w:rPr>
                <w:rFonts w:ascii="Arial" w:eastAsia="Arial" w:hAnsi="Arial" w:cs="Arial"/>
                <w:w w:val="102"/>
              </w:rPr>
              <w:t>li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als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88D4E" w14:textId="5DD15908" w:rsidR="003C078F" w:rsidRDefault="004778CF">
            <w:r>
              <w:t>Lines 31-</w:t>
            </w:r>
            <w:r w:rsidR="00B81D3D">
              <w:t>44</w:t>
            </w:r>
          </w:p>
        </w:tc>
      </w:tr>
      <w:tr w:rsidR="004778CF" w14:paraId="3CB6A01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6A21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5BC0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C1B2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den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</w:t>
            </w:r>
            <w:r w:rsidRPr="004778CF">
              <w:rPr>
                <w:rFonts w:ascii="Arial" w:eastAsia="Arial" w:hAnsi="Arial" w:cs="Arial"/>
                <w:w w:val="102"/>
              </w:rPr>
              <w:t>ie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BB976" w14:textId="72145CCD" w:rsidR="003C078F" w:rsidRDefault="00422CC7">
            <w:r>
              <w:t xml:space="preserve">Break, string, if, </w:t>
            </w:r>
            <w:r w:rsidR="004778CF">
              <w:t xml:space="preserve">while, char, float, </w:t>
            </w:r>
            <w:proofErr w:type="spellStart"/>
            <w:r>
              <w:t>cin</w:t>
            </w:r>
            <w:proofErr w:type="spellEnd"/>
            <w:r>
              <w:t xml:space="preserve">,  </w:t>
            </w:r>
            <w:proofErr w:type="spellStart"/>
            <w:r w:rsidR="004778CF">
              <w:t>etc</w:t>
            </w:r>
            <w:proofErr w:type="spellEnd"/>
            <w:r w:rsidR="004778CF">
              <w:t>….</w:t>
            </w:r>
          </w:p>
        </w:tc>
      </w:tr>
      <w:tr w:rsidR="004778CF" w14:paraId="76174586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92D8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3BE2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3980C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ege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CB3B8" w14:textId="77777777" w:rsidR="003C078F" w:rsidRDefault="00A95093">
            <w:r>
              <w:t>Follows my variables</w:t>
            </w:r>
          </w:p>
        </w:tc>
      </w:tr>
      <w:tr w:rsidR="004778CF" w14:paraId="38C69DF2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321E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8C7C7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4F8E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EA1EC" w14:textId="2502C3D8" w:rsidR="003C078F" w:rsidRDefault="00B81D3D">
            <w:r>
              <w:t>Lines 38, 62, 122</w:t>
            </w:r>
          </w:p>
        </w:tc>
      </w:tr>
      <w:tr w:rsidR="004778CF" w14:paraId="0034275B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6242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4F050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FD3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6CE46" w14:textId="7A12279D" w:rsidR="003C078F" w:rsidRDefault="00A95093" w:rsidP="00772EFF">
            <w:r>
              <w:t xml:space="preserve">Lines </w:t>
            </w:r>
            <w:r w:rsidR="00422CC7">
              <w:t>27</w:t>
            </w:r>
          </w:p>
        </w:tc>
      </w:tr>
      <w:tr w:rsidR="004778CF" w14:paraId="060F4F49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66BF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85BB1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2545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Floa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 xml:space="preserve">s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oubles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9780D" w14:textId="25869A6A" w:rsidR="003C078F" w:rsidRDefault="003C078F"/>
        </w:tc>
      </w:tr>
      <w:tr w:rsidR="004778CF" w14:paraId="11C8765D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15EB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7B6FFB" w14:textId="77777777" w:rsidR="003C078F" w:rsidRPr="004778CF" w:rsidRDefault="004778CF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3D525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B</w:t>
            </w:r>
            <w:r w:rsidRPr="004778CF">
              <w:rPr>
                <w:rFonts w:ascii="Arial" w:eastAsia="Arial" w:hAnsi="Arial" w:cs="Arial"/>
                <w:w w:val="102"/>
              </w:rPr>
              <w:t>ools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4F6AE" w14:textId="5C1ADF4C" w:rsidR="003C078F" w:rsidRDefault="00A95093">
            <w:r>
              <w:t xml:space="preserve">Lines </w:t>
            </w:r>
            <w:r w:rsidR="00422CC7">
              <w:t>71</w:t>
            </w:r>
          </w:p>
        </w:tc>
      </w:tr>
      <w:tr w:rsidR="004778CF" w14:paraId="3840E356" w14:textId="77777777" w:rsidTr="004778CF">
        <w:trPr>
          <w:trHeight w:hRule="exact" w:val="434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178B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107C1" w14:textId="77777777" w:rsidR="003C078F" w:rsidRPr="004778CF" w:rsidRDefault="004778CF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359F3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z</w:t>
            </w:r>
            <w:r w:rsidRPr="004778CF">
              <w:rPr>
                <w:rFonts w:ascii="Arial" w:eastAsia="Arial" w:hAnsi="Arial" w:cs="Arial"/>
              </w:rPr>
              <w:t>eof</w:t>
            </w:r>
            <w:proofErr w:type="spell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E62CB" w14:textId="77777777" w:rsidR="003C078F" w:rsidRDefault="00A95093">
            <w:r>
              <w:t>Achieved</w:t>
            </w:r>
          </w:p>
        </w:tc>
      </w:tr>
      <w:tr w:rsidR="004778CF" w14:paraId="3A6C727A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E1FB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2FE7B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9701A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iables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7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or</w:t>
            </w:r>
            <w:r w:rsidRPr="004778CF">
              <w:rPr>
                <w:rFonts w:ascii="Arial" w:eastAsia="Arial" w:hAnsi="Arial" w:cs="Arial"/>
                <w:spacing w:val="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E70DC" w14:textId="77777777" w:rsidR="003C078F" w:rsidRDefault="00A95093">
            <w:r>
              <w:t>Keep this consistent throughout project</w:t>
            </w:r>
          </w:p>
        </w:tc>
      </w:tr>
      <w:tr w:rsidR="004778CF" w14:paraId="156E6383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081E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4044A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5331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ope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 xml:space="preserve">***** 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Global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6F47F" w14:textId="77777777" w:rsidR="003C078F" w:rsidRDefault="008F63FF">
            <w:r>
              <w:t>Achieved</w:t>
            </w:r>
          </w:p>
        </w:tc>
      </w:tr>
      <w:tr w:rsidR="004778CF" w14:paraId="513D5C7D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54F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50A74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F0C3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ic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4480F" w14:textId="5A70CC78" w:rsidR="003C078F" w:rsidRDefault="001A39DE">
            <w:r>
              <w:t>+ - * / %</w:t>
            </w:r>
          </w:p>
        </w:tc>
      </w:tr>
      <w:tr w:rsidR="004778CF" w14:paraId="62509D8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1F69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E9849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50BA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20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%</w:t>
            </w:r>
            <w:r w:rsidRPr="004778CF">
              <w:rPr>
                <w:rFonts w:ascii="Arial" w:eastAsia="Arial" w:hAnsi="Arial" w:cs="Arial"/>
                <w:w w:val="102"/>
              </w:rPr>
              <w:t>+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CC50F" w14:textId="77777777" w:rsidR="003C078F" w:rsidRDefault="008F63FF">
            <w:r>
              <w:t>Used throughout, better displayed in pseudo code</w:t>
            </w:r>
          </w:p>
        </w:tc>
      </w:tr>
      <w:tr w:rsidR="004778CF" w14:paraId="137B856C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9008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69190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B1C93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ed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an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41662" w14:textId="40065E78" w:rsidR="001A39DE" w:rsidRDefault="001A39DE" w:rsidP="00772EFF"/>
        </w:tc>
      </w:tr>
      <w:tr w:rsidR="004778CF" w14:paraId="3B372604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A2F38" w14:textId="08CA021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2268C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DB355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P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og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le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*****</w:t>
            </w:r>
            <w:r w:rsidRPr="004778CF">
              <w:rPr>
                <w:rFonts w:ascii="Arial" w:eastAsia="Arial" w:hAnsi="Arial" w:cs="Arial"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ula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5A210" w14:textId="77777777" w:rsidR="003C078F" w:rsidRDefault="008F63FF">
            <w:r>
              <w:t>Achieved</w:t>
            </w:r>
          </w:p>
        </w:tc>
      </w:tr>
      <w:tr w:rsidR="004778CF" w14:paraId="26A3580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A380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3BF3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FE552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D4100" w14:textId="77777777" w:rsidR="003C078F" w:rsidRDefault="003C078F"/>
        </w:tc>
      </w:tr>
      <w:tr w:rsidR="004778CF" w14:paraId="4EEB7380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57CEE" w14:textId="77777777" w:rsidR="003C078F" w:rsidRPr="004778CF" w:rsidRDefault="004778CF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6959F" w14:textId="77777777" w:rsidR="003C078F" w:rsidRPr="004778CF" w:rsidRDefault="004778CF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6C277" w14:textId="77777777" w:rsidR="003C078F" w:rsidRPr="004778CF" w:rsidRDefault="004778CF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in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F1092" w14:textId="1BF99D8D" w:rsidR="003C078F" w:rsidRPr="007E2287" w:rsidRDefault="008F63FF">
            <w:r>
              <w:t>Lines</w:t>
            </w:r>
            <w:r w:rsidR="00422CC7">
              <w:t xml:space="preserve"> </w:t>
            </w:r>
            <w:r w:rsidR="007E2287">
              <w:t>4</w:t>
            </w:r>
            <w:r w:rsidR="00422CC7">
              <w:t xml:space="preserve">1, 57, </w:t>
            </w:r>
            <w:r w:rsidR="007E2287">
              <w:t>7</w:t>
            </w:r>
            <w:r w:rsidR="00422CC7">
              <w:t>0, 117</w:t>
            </w:r>
          </w:p>
        </w:tc>
      </w:tr>
      <w:tr w:rsidR="004778CF" w14:paraId="30B5387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AD3C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AA6A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7FAB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-3"/>
                <w:w w:val="102"/>
              </w:rPr>
              <w:t>x</w:t>
            </w:r>
            <w:r w:rsidRPr="004778CF">
              <w:rPr>
                <w:rFonts w:ascii="Arial" w:eastAsia="Arial" w:hAnsi="Arial" w:cs="Arial"/>
                <w:w w:val="102"/>
              </w:rPr>
              <w:t>p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ss</w:t>
            </w:r>
            <w:r w:rsidRPr="004778CF">
              <w:rPr>
                <w:rFonts w:ascii="Arial" w:eastAsia="Arial" w:hAnsi="Arial" w:cs="Arial"/>
                <w:w w:val="102"/>
              </w:rPr>
              <w:t>ion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ABC44" w14:textId="7519E10B" w:rsidR="003C078F" w:rsidRDefault="007E2287">
            <w:r>
              <w:t xml:space="preserve">Lines </w:t>
            </w:r>
            <w:r w:rsidR="00422CC7">
              <w:t>66, 83, 95, 108</w:t>
            </w:r>
          </w:p>
        </w:tc>
      </w:tr>
      <w:tr w:rsidR="004778CF" w14:paraId="561665B5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5380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340DC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BE30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3"/>
              </w:rPr>
              <w:t>x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08837" w14:textId="37E5E05D" w:rsidR="003C078F" w:rsidRDefault="007E2287">
            <w:r>
              <w:t>Demonstrated through ratio usage</w:t>
            </w:r>
          </w:p>
        </w:tc>
      </w:tr>
      <w:tr w:rsidR="004778CF" w14:paraId="77EE456B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8AA0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FCBD2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B2C1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1"/>
              </w:rPr>
              <w:t>v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</w:t>
            </w:r>
            <w:r w:rsidRPr="004778CF">
              <w:rPr>
                <w:rFonts w:ascii="Arial" w:eastAsia="Arial" w:hAnsi="Arial" w:cs="Arial"/>
                <w:spacing w:val="-1"/>
              </w:rPr>
              <w:t>w/</w:t>
            </w:r>
            <w:r w:rsidRPr="004778CF">
              <w:rPr>
                <w:rFonts w:ascii="Arial" w:eastAsia="Arial" w:hAnsi="Arial" w:cs="Arial"/>
                <w:spacing w:val="1"/>
              </w:rPr>
              <w:t>U</w:t>
            </w:r>
            <w:r w:rsidRPr="004778CF">
              <w:rPr>
                <w:rFonts w:ascii="Arial" w:eastAsia="Arial" w:hAnsi="Arial" w:cs="Arial"/>
              </w:rPr>
              <w:t>nde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low</w:t>
            </w:r>
            <w:r w:rsidRPr="004778CF">
              <w:rPr>
                <w:rFonts w:ascii="Arial" w:eastAsia="Arial" w:hAnsi="Arial" w:cs="Arial"/>
                <w:spacing w:val="2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7C21A" w14:textId="77777777" w:rsidR="003C078F" w:rsidRDefault="003C078F"/>
        </w:tc>
      </w:tr>
      <w:tr w:rsidR="004778CF" w14:paraId="204CF06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A223F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06E7A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B22E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5BC13" w14:textId="4FC62F95" w:rsidR="003C078F" w:rsidRDefault="00422CC7">
            <w:r>
              <w:t>Line 337, 8, 40, 46 – 52, 56, 60, 69, 73, 81, 87, 93, 99</w:t>
            </w:r>
          </w:p>
        </w:tc>
      </w:tr>
      <w:tr w:rsidR="004778CF" w14:paraId="2E8F67C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08966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3D4F1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CCE9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ul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iple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ss</w:t>
            </w:r>
            <w:r w:rsidRPr="004778CF">
              <w:rPr>
                <w:rFonts w:ascii="Arial" w:eastAsia="Arial" w:hAnsi="Arial" w:cs="Arial"/>
              </w:rPr>
              <w:t>ign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ent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E0A57" w14:textId="78424E52" w:rsidR="003C078F" w:rsidRDefault="007E2287">
            <w:r>
              <w:t xml:space="preserve">Line </w:t>
            </w:r>
            <w:r w:rsidR="00422CC7">
              <w:t>69</w:t>
            </w:r>
          </w:p>
        </w:tc>
      </w:tr>
      <w:tr w:rsidR="004778CF" w14:paraId="0586B899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CEB4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BB0AF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5D689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3F8A6" w14:textId="3137B0AB" w:rsidR="003C078F" w:rsidRDefault="00422CC7">
            <w:r>
              <w:t>Line 113</w:t>
            </w:r>
          </w:p>
        </w:tc>
      </w:tr>
      <w:tr w:rsidR="004778CF" w14:paraId="476E8E2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4733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4D03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4692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3E113" w14:textId="26A595EA" w:rsidR="003C078F" w:rsidRDefault="00CD4886">
            <w:r>
              <w:t xml:space="preserve">Lines </w:t>
            </w:r>
            <w:r w:rsidR="00422CC7">
              <w:t>27</w:t>
            </w:r>
          </w:p>
        </w:tc>
      </w:tr>
      <w:tr w:rsidR="004778CF" w14:paraId="0A4455A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0A93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77EA9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30CB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y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B6A94" w14:textId="179D9ED6" w:rsidR="003C078F" w:rsidRDefault="003C078F"/>
        </w:tc>
      </w:tr>
      <w:tr w:rsidR="004778CF" w14:paraId="19640F57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7CA9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46058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E71C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H</w:t>
            </w:r>
            <w:r w:rsidRPr="004778CF">
              <w:rPr>
                <w:rFonts w:ascii="Arial" w:eastAsia="Arial" w:hAnsi="Arial" w:cs="Arial"/>
              </w:rPr>
              <w:t>and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 xml:space="preserve">ing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F0087" w14:textId="77777777" w:rsidR="003C078F" w:rsidRDefault="008F63FF">
            <w:r>
              <w:t>Achieved</w:t>
            </w:r>
          </w:p>
        </w:tc>
      </w:tr>
      <w:tr w:rsidR="004778CF" w14:paraId="0465EB29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D3D5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73069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90502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207E6" w14:textId="77777777" w:rsidR="003C078F" w:rsidRDefault="003C078F"/>
        </w:tc>
      </w:tr>
      <w:tr w:rsidR="004778CF" w14:paraId="65DAA713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B26E3" w14:textId="77777777" w:rsidR="003C078F" w:rsidRPr="004778CF" w:rsidRDefault="004778CF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lastRenderedPageBreak/>
              <w:t>4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FA5A3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2298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ela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F9BDA" w14:textId="23F05CDE" w:rsidR="003C078F" w:rsidRDefault="00CD4886">
            <w:r>
              <w:t xml:space="preserve">Lines </w:t>
            </w:r>
            <w:r w:rsidR="00E30B27">
              <w:t xml:space="preserve">55, 59, 62, 63, 68, 72, 75, 80, 86, 89, 90, 92, 98, 101, 102, 104, 109, 118 </w:t>
            </w:r>
          </w:p>
        </w:tc>
      </w:tr>
      <w:tr w:rsidR="004778CF" w14:paraId="141A0D7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87C8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E7E8B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96E1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if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243A6" w14:textId="5CF00F62" w:rsidR="003C078F" w:rsidRDefault="00CD4886">
            <w:r>
              <w:t xml:space="preserve">Lines </w:t>
            </w:r>
            <w:r w:rsidR="00E30B27">
              <w:t>58, 71, 79, 85, 97</w:t>
            </w:r>
          </w:p>
        </w:tc>
      </w:tr>
      <w:tr w:rsidR="004778CF" w14:paraId="4EA831D8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3B07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50F48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81F63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8F7D2" w14:textId="26AB95AA" w:rsidR="003C078F" w:rsidRDefault="00E30B27">
            <w:r>
              <w:t>Lines 91</w:t>
            </w:r>
          </w:p>
        </w:tc>
      </w:tr>
      <w:tr w:rsidR="004778CF" w14:paraId="005F401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CFD5E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0C71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2327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7D8A6" w14:textId="781F69C0" w:rsidR="003C078F" w:rsidRDefault="00A653B0">
            <w:r>
              <w:t>Most of the project is different nested statements. Primarily demonstrated in the menu function.</w:t>
            </w:r>
          </w:p>
        </w:tc>
      </w:tr>
      <w:tr w:rsidR="004778CF" w14:paraId="6E336C3B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A2F2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F0C76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DDC5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w w:val="102"/>
              </w:rPr>
              <w:t>if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9D3E9" w14:textId="29CF9A47" w:rsidR="003C078F" w:rsidRDefault="00E30B27">
            <w:r>
              <w:t>Lines 85, 97</w:t>
            </w:r>
          </w:p>
        </w:tc>
      </w:tr>
      <w:tr w:rsidR="004778CF" w14:paraId="042C23DF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C046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2A024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6570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Flags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65C9F" w14:textId="5645DE4A" w:rsidR="003C078F" w:rsidRDefault="003C078F"/>
        </w:tc>
      </w:tr>
      <w:tr w:rsidR="004778CF" w14:paraId="5C628EC2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8C8E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03CF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EF76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Logi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56CFA" w14:textId="0DF6FAA9" w:rsidR="003C078F" w:rsidRDefault="003C078F"/>
        </w:tc>
      </w:tr>
      <w:tr w:rsidR="004778CF" w14:paraId="32F19AD8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B7D7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85780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1C89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alida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u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</w:rPr>
              <w:t>er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input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8B201" w14:textId="406C9D01" w:rsidR="003C078F" w:rsidRDefault="00A653B0">
            <w:r>
              <w:t xml:space="preserve">Lines </w:t>
            </w:r>
            <w:r w:rsidR="00E30B27">
              <w:t>41, 57, 70</w:t>
            </w:r>
          </w:p>
        </w:tc>
      </w:tr>
      <w:tr w:rsidR="004778CF" w14:paraId="698C0332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E191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4C81D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DF50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ondi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or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EB894" w14:textId="15EACD51" w:rsidR="003C078F" w:rsidRDefault="007E2287">
            <w:r>
              <w:t xml:space="preserve">Lines </w:t>
            </w:r>
            <w:r w:rsidR="00E30B27">
              <w:t>41, 57, 70, 117</w:t>
            </w:r>
          </w:p>
        </w:tc>
      </w:tr>
      <w:tr w:rsidR="004778CF" w14:paraId="782ACFED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3718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806A3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381F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Sw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CD597" w14:textId="0C30820A" w:rsidR="003C078F" w:rsidRDefault="003C078F"/>
        </w:tc>
      </w:tr>
      <w:tr w:rsidR="004778CF" w14:paraId="37F158B0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7C1A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C84E0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2461E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89DFA" w14:textId="77777777" w:rsidR="003C078F" w:rsidRDefault="003C078F"/>
        </w:tc>
      </w:tr>
      <w:tr w:rsidR="004778CF" w14:paraId="1250ACAE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41BBF" w14:textId="77777777" w:rsidR="003C078F" w:rsidRPr="004778CF" w:rsidRDefault="004778CF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956F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AF14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t/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690DF" w14:textId="19472B5D" w:rsidR="003C078F" w:rsidRDefault="007E2287">
            <w:r>
              <w:t xml:space="preserve">Lines </w:t>
            </w:r>
            <w:r w:rsidR="00E30B27">
              <w:t>78</w:t>
            </w:r>
          </w:p>
        </w:tc>
      </w:tr>
      <w:tr w:rsidR="004778CF" w14:paraId="7B19D9F1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D57D1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EC72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A7E3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8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96238" w14:textId="3B3127EF" w:rsidR="003C078F" w:rsidRDefault="003C078F"/>
        </w:tc>
      </w:tr>
      <w:tr w:rsidR="004778CF" w14:paraId="56B12C80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AE1BF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32524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4BE3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2A357" w14:textId="692729B5" w:rsidR="003C078F" w:rsidRDefault="00E30B27">
            <w:r>
              <w:t>Lines 42-118, 54-63, 67-110</w:t>
            </w:r>
            <w:r w:rsidR="00772EFF">
              <w:t xml:space="preserve"> </w:t>
            </w:r>
          </w:p>
        </w:tc>
      </w:tr>
      <w:tr w:rsidR="004778CF" w14:paraId="428104DE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0519E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02A07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950B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For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loop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983C6" w14:textId="27231038" w:rsidR="003C078F" w:rsidRDefault="007E2287">
            <w:r>
              <w:t xml:space="preserve">Lines </w:t>
            </w:r>
            <w:r w:rsidR="00772EFF">
              <w:t>140-176</w:t>
            </w:r>
          </w:p>
        </w:tc>
      </w:tr>
      <w:tr w:rsidR="004778CF" w14:paraId="1B7CE43B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48C7E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EA16E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3C2C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Files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inpu</w:t>
            </w:r>
            <w:r w:rsidRPr="004778CF">
              <w:rPr>
                <w:rFonts w:ascii="Arial" w:eastAsia="Arial" w:hAnsi="Arial" w:cs="Arial"/>
                <w:spacing w:val="-1"/>
              </w:rPr>
              <w:t>t/</w:t>
            </w:r>
            <w:r w:rsidRPr="004778CF">
              <w:rPr>
                <w:rFonts w:ascii="Arial" w:eastAsia="Arial" w:hAnsi="Arial" w:cs="Arial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put</w:t>
            </w:r>
            <w:r w:rsidRPr="004778CF">
              <w:rPr>
                <w:rFonts w:ascii="Arial" w:eastAsia="Arial" w:hAnsi="Arial" w:cs="Arial"/>
                <w:spacing w:val="16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bo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3AFD3" w14:textId="6EA98257" w:rsidR="003C078F" w:rsidRDefault="003C078F">
            <w:bookmarkStart w:id="0" w:name="_GoBack"/>
            <w:bookmarkEnd w:id="0"/>
          </w:p>
        </w:tc>
      </w:tr>
      <w:tr w:rsidR="004778CF" w14:paraId="40E32DAE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C763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FDA19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EBAD0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b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1"/>
              </w:rPr>
              <w:t>k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loops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18D36" w14:textId="77777777" w:rsidR="003C078F" w:rsidRDefault="003C078F"/>
        </w:tc>
      </w:tr>
      <w:tr w:rsidR="004778CF" w14:paraId="7C8E4C2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C369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80D08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8F09B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33829" w14:textId="77777777" w:rsidR="003C078F" w:rsidRDefault="003C078F"/>
        </w:tc>
      </w:tr>
      <w:tr w:rsidR="004778CF" w14:paraId="75DC3155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CEE3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B1FF9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680A0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16CEB" w14:textId="77777777" w:rsidR="003C078F" w:rsidRDefault="003C078F"/>
        </w:tc>
      </w:tr>
      <w:tr w:rsidR="004778CF" w14:paraId="45BC3EF3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D9267" w14:textId="77777777" w:rsidR="003C078F" w:rsidRPr="004778CF" w:rsidRDefault="004778CF">
            <w:pPr>
              <w:spacing w:before="6"/>
              <w:ind w:left="15" w:right="-59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******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ot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62B18" w14:textId="77777777" w:rsidR="003C078F" w:rsidRPr="004778CF" w:rsidRDefault="004778CF">
            <w:pPr>
              <w:spacing w:before="6"/>
              <w:ind w:left="14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</w:rPr>
              <w:t>equi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ed</w:t>
            </w:r>
            <w:proofErr w:type="spell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021F8" w14:textId="77777777" w:rsidR="003C078F" w:rsidRPr="004778CF" w:rsidRDefault="004778CF">
            <w:pPr>
              <w:spacing w:before="6"/>
              <w:ind w:left="-19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how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3F074" w14:textId="77777777" w:rsidR="003C078F" w:rsidRDefault="003C078F"/>
        </w:tc>
      </w:tr>
    </w:tbl>
    <w:p w14:paraId="61C7BB94" w14:textId="77777777" w:rsidR="003C078F" w:rsidRDefault="003C078F">
      <w:pPr>
        <w:spacing w:before="2" w:line="180" w:lineRule="exact"/>
        <w:rPr>
          <w:sz w:val="18"/>
          <w:szCs w:val="18"/>
        </w:rPr>
      </w:pPr>
    </w:p>
    <w:p w14:paraId="46740BA9" w14:textId="77777777" w:rsidR="003C078F" w:rsidRDefault="003C078F">
      <w:pPr>
        <w:spacing w:line="200" w:lineRule="exact"/>
      </w:pPr>
    </w:p>
    <w:p w14:paraId="6CF025A3" w14:textId="77777777" w:rsidR="003C078F" w:rsidRDefault="003C078F">
      <w:pPr>
        <w:spacing w:line="200" w:lineRule="exact"/>
      </w:pPr>
    </w:p>
    <w:p w14:paraId="53E0D6D9" w14:textId="77777777" w:rsidR="003C078F" w:rsidRDefault="003C078F">
      <w:pPr>
        <w:spacing w:line="200" w:lineRule="exact"/>
      </w:pPr>
    </w:p>
    <w:p w14:paraId="739F2DC0" w14:textId="77777777" w:rsidR="003C078F" w:rsidRDefault="003C078F">
      <w:pPr>
        <w:spacing w:line="200" w:lineRule="exact"/>
      </w:pPr>
    </w:p>
    <w:p w14:paraId="3CAB26AC" w14:textId="77777777" w:rsidR="003C078F" w:rsidRDefault="003C078F">
      <w:pPr>
        <w:spacing w:line="200" w:lineRule="exact"/>
      </w:pPr>
    </w:p>
    <w:p w14:paraId="0CF75B25" w14:textId="77777777" w:rsidR="003C078F" w:rsidRDefault="003C078F">
      <w:pPr>
        <w:spacing w:line="200" w:lineRule="exact"/>
      </w:pPr>
    </w:p>
    <w:p w14:paraId="087058EF" w14:textId="77777777" w:rsidR="003C078F" w:rsidRDefault="003C078F">
      <w:pPr>
        <w:spacing w:line="200" w:lineRule="exact"/>
      </w:pPr>
    </w:p>
    <w:p w14:paraId="59108F08" w14:textId="77777777" w:rsidR="003C078F" w:rsidRDefault="003C078F">
      <w:pPr>
        <w:spacing w:line="200" w:lineRule="exact"/>
      </w:pPr>
    </w:p>
    <w:p w14:paraId="6B4C0750" w14:textId="77777777" w:rsidR="003C078F" w:rsidRDefault="004778CF">
      <w:pPr>
        <w:spacing w:before="44"/>
        <w:ind w:left="4122" w:right="4705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w w:val="102"/>
          <w:sz w:val="15"/>
          <w:szCs w:val="15"/>
        </w:rPr>
        <w:t>1</w:t>
      </w:r>
    </w:p>
    <w:sectPr w:rsidR="003C078F">
      <w:type w:val="continuous"/>
      <w:pgSz w:w="12240" w:h="15840"/>
      <w:pgMar w:top="1080" w:right="11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B043A"/>
    <w:multiLevelType w:val="multilevel"/>
    <w:tmpl w:val="9190CB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078F"/>
    <w:rsid w:val="001A39DE"/>
    <w:rsid w:val="003C078F"/>
    <w:rsid w:val="00422CC7"/>
    <w:rsid w:val="004778CF"/>
    <w:rsid w:val="005A1FD5"/>
    <w:rsid w:val="00772EFF"/>
    <w:rsid w:val="007E2287"/>
    <w:rsid w:val="008F63FF"/>
    <w:rsid w:val="00A653B0"/>
    <w:rsid w:val="00A82FBD"/>
    <w:rsid w:val="00A95093"/>
    <w:rsid w:val="00B81D3D"/>
    <w:rsid w:val="00CD4886"/>
    <w:rsid w:val="00D61D4D"/>
    <w:rsid w:val="00E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923DF"/>
  <w15:docId w15:val="{ED2255F0-D497-498E-B0D8-121001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Paradigm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DoKyoung Shin</cp:lastModifiedBy>
  <cp:revision>2</cp:revision>
  <dcterms:created xsi:type="dcterms:W3CDTF">2017-04-18T06:45:00Z</dcterms:created>
  <dcterms:modified xsi:type="dcterms:W3CDTF">2017-04-18T06:45:00Z</dcterms:modified>
</cp:coreProperties>
</file>